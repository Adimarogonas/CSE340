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D1154" w14:textId="42145981" w:rsidR="00682A06" w:rsidRDefault="00417327">
      <w:pPr>
        <w:spacing w:before="32"/>
        <w:ind w:left="100"/>
        <w:rPr>
          <w:sz w:val="48"/>
          <w:szCs w:val="48"/>
        </w:rPr>
      </w:pPr>
      <w:r>
        <w:rPr>
          <w:b/>
          <w:color w:val="111111"/>
          <w:sz w:val="48"/>
          <w:szCs w:val="48"/>
        </w:rPr>
        <w:t xml:space="preserve">Installing </w:t>
      </w:r>
      <w:r w:rsidR="00116B0D">
        <w:rPr>
          <w:b/>
          <w:color w:val="111111"/>
          <w:sz w:val="48"/>
          <w:szCs w:val="48"/>
        </w:rPr>
        <w:t>Ubuntu 19.04</w:t>
      </w:r>
      <w:r>
        <w:rPr>
          <w:b/>
          <w:color w:val="111111"/>
          <w:sz w:val="48"/>
          <w:szCs w:val="48"/>
        </w:rPr>
        <w:t xml:space="preserve"> Virtual Machine</w:t>
      </w:r>
    </w:p>
    <w:p w14:paraId="584E6622" w14:textId="77777777" w:rsidR="00682A06" w:rsidRDefault="00682A06">
      <w:pPr>
        <w:spacing w:before="8" w:line="160" w:lineRule="exact"/>
        <w:rPr>
          <w:sz w:val="16"/>
          <w:szCs w:val="16"/>
        </w:rPr>
      </w:pPr>
    </w:p>
    <w:p w14:paraId="52B0FD0B" w14:textId="77777777" w:rsidR="00682A06" w:rsidRDefault="00682A06">
      <w:pPr>
        <w:spacing w:line="200" w:lineRule="exact"/>
      </w:pPr>
    </w:p>
    <w:p w14:paraId="6AE86EE7" w14:textId="77777777" w:rsidR="00682A06" w:rsidRDefault="00682A06">
      <w:pPr>
        <w:spacing w:line="200" w:lineRule="exact"/>
      </w:pPr>
    </w:p>
    <w:p w14:paraId="71F380F0" w14:textId="2E18DADC" w:rsidR="00682A06" w:rsidRDefault="00417327">
      <w:pPr>
        <w:spacing w:line="300" w:lineRule="atLeast"/>
        <w:ind w:left="100" w:right="451"/>
        <w:rPr>
          <w:sz w:val="24"/>
          <w:szCs w:val="24"/>
        </w:rPr>
      </w:pPr>
      <w:r>
        <w:rPr>
          <w:color w:val="444444"/>
          <w:sz w:val="24"/>
          <w:szCs w:val="24"/>
        </w:rPr>
        <w:t xml:space="preserve">Follow the instructions below step by step to install </w:t>
      </w:r>
      <w:r w:rsidR="00116B0D">
        <w:rPr>
          <w:color w:val="444444"/>
          <w:sz w:val="24"/>
          <w:szCs w:val="24"/>
        </w:rPr>
        <w:t>Ubuntu 19.04</w:t>
      </w:r>
      <w:r>
        <w:rPr>
          <w:color w:val="444444"/>
          <w:sz w:val="24"/>
          <w:szCs w:val="24"/>
        </w:rPr>
        <w:t xml:space="preserve"> on a virtual machine:</w:t>
      </w:r>
    </w:p>
    <w:p w14:paraId="25A65C1E" w14:textId="77777777" w:rsidR="00682A06" w:rsidRDefault="00682A06">
      <w:pPr>
        <w:spacing w:before="3" w:line="180" w:lineRule="exact"/>
        <w:rPr>
          <w:sz w:val="19"/>
          <w:szCs w:val="19"/>
        </w:rPr>
      </w:pPr>
    </w:p>
    <w:p w14:paraId="7A28B825" w14:textId="77777777" w:rsidR="00682A06" w:rsidRDefault="00417327">
      <w:pPr>
        <w:spacing w:before="30"/>
        <w:ind w:left="513"/>
        <w:rPr>
          <w:sz w:val="24"/>
          <w:szCs w:val="24"/>
        </w:rPr>
      </w:pPr>
      <w:r>
        <w:pict w14:anchorId="230BCE8D">
          <v:group id="_x0000_s1048" style="position:absolute;left:0;text-align:left;margin-left:238pt;margin-top:2.7pt;width:69pt;height:16pt;z-index:-251663872;mso-position-horizontal-relative:page" coordorigin="4760,54" coordsize="1380,320">
            <v:shape id="_x0000_s1049" style="position:absolute;left:4760;top:54;width:1380;height:320" coordorigin="4760,54" coordsize="1380,320" path="m4820,54r1260,l6102,58r19,12l6134,87r6,22l6140,114r,200l6107,368r-27,6l4820,374r-54,-33l4760,314r,-200l4793,61r27,-7xe" fillcolor="#f8f1f4" stroked="f">
              <v:path arrowok="t"/>
            </v:shape>
            <w10:wrap anchorx="page"/>
          </v:group>
        </w:pict>
      </w:r>
      <w:r>
        <w:rPr>
          <w:color w:val="444444"/>
          <w:sz w:val="24"/>
          <w:szCs w:val="24"/>
        </w:rPr>
        <w:t xml:space="preserve">1.    Download and </w:t>
      </w:r>
      <w:proofErr w:type="gramStart"/>
      <w:r>
        <w:rPr>
          <w:color w:val="444444"/>
          <w:sz w:val="24"/>
          <w:szCs w:val="24"/>
        </w:rPr>
        <w:t xml:space="preserve">install  </w:t>
      </w:r>
      <w:r>
        <w:rPr>
          <w:rFonts w:ascii="Consolas" w:eastAsia="Consolas" w:hAnsi="Consolas" w:cs="Consolas"/>
          <w:color w:val="C6244E"/>
          <w:sz w:val="22"/>
          <w:szCs w:val="22"/>
        </w:rPr>
        <w:t>VirtualBox</w:t>
      </w:r>
      <w:proofErr w:type="gramEnd"/>
      <w:r>
        <w:rPr>
          <w:color w:val="444444"/>
          <w:sz w:val="24"/>
          <w:szCs w:val="24"/>
        </w:rPr>
        <w:t xml:space="preserve">  from:</w:t>
      </w:r>
    </w:p>
    <w:p w14:paraId="072D6E10" w14:textId="77777777" w:rsidR="00682A06" w:rsidRDefault="00682A06">
      <w:pPr>
        <w:spacing w:before="19" w:line="260" w:lineRule="exact"/>
        <w:rPr>
          <w:sz w:val="26"/>
          <w:szCs w:val="26"/>
        </w:rPr>
      </w:pPr>
    </w:p>
    <w:p w14:paraId="74E410C9" w14:textId="77777777" w:rsidR="00682A06" w:rsidRDefault="00417327">
      <w:pPr>
        <w:ind w:left="900"/>
        <w:rPr>
          <w:sz w:val="24"/>
          <w:szCs w:val="24"/>
        </w:rPr>
      </w:pPr>
      <w:hyperlink r:id="rId5">
        <w:r>
          <w:rPr>
            <w:b/>
            <w:color w:val="444444"/>
            <w:sz w:val="24"/>
            <w:szCs w:val="24"/>
          </w:rPr>
          <w:t>https://www.virtualbox.org/</w:t>
        </w:r>
      </w:hyperlink>
    </w:p>
    <w:p w14:paraId="6C64D8F7" w14:textId="77777777" w:rsidR="00682A06" w:rsidRDefault="00682A06">
      <w:pPr>
        <w:spacing w:before="4" w:line="220" w:lineRule="exact"/>
        <w:rPr>
          <w:sz w:val="22"/>
          <w:szCs w:val="22"/>
        </w:rPr>
      </w:pPr>
    </w:p>
    <w:p w14:paraId="73E475F0" w14:textId="431C710E" w:rsidR="00682A06" w:rsidRDefault="00417327">
      <w:pPr>
        <w:ind w:left="513"/>
        <w:rPr>
          <w:sz w:val="24"/>
          <w:szCs w:val="24"/>
        </w:rPr>
      </w:pPr>
      <w:r>
        <w:rPr>
          <w:color w:val="444444"/>
          <w:sz w:val="24"/>
          <w:szCs w:val="24"/>
        </w:rPr>
        <w:t xml:space="preserve">2.    Download the following </w:t>
      </w:r>
      <w:r w:rsidR="00116B0D">
        <w:rPr>
          <w:color w:val="444444"/>
          <w:sz w:val="24"/>
          <w:szCs w:val="24"/>
        </w:rPr>
        <w:t>ISO</w:t>
      </w:r>
      <w:r>
        <w:rPr>
          <w:color w:val="444444"/>
          <w:sz w:val="24"/>
          <w:szCs w:val="24"/>
        </w:rPr>
        <w:t xml:space="preserve"> file</w:t>
      </w:r>
      <w:r w:rsidR="00167E7D">
        <w:rPr>
          <w:color w:val="444444"/>
          <w:sz w:val="24"/>
          <w:szCs w:val="24"/>
        </w:rPr>
        <w:t xml:space="preserve"> (You can use higher versions also)</w:t>
      </w:r>
    </w:p>
    <w:p w14:paraId="1E8D5BEB" w14:textId="77777777" w:rsidR="00682A06" w:rsidRDefault="00682A06">
      <w:pPr>
        <w:spacing w:before="19" w:line="240" w:lineRule="exact"/>
        <w:rPr>
          <w:sz w:val="24"/>
          <w:szCs w:val="24"/>
        </w:rPr>
      </w:pPr>
    </w:p>
    <w:p w14:paraId="5AE398CF" w14:textId="7DA3B4A3" w:rsidR="00682A06" w:rsidRDefault="00116B0D" w:rsidP="00116B0D">
      <w:pPr>
        <w:spacing w:before="4" w:line="220" w:lineRule="exact"/>
        <w:ind w:left="720" w:firstLine="720"/>
        <w:rPr>
          <w:rFonts w:eastAsiaTheme="majorEastAsia"/>
        </w:rPr>
      </w:pPr>
      <w:hyperlink r:id="rId6" w:history="1">
        <w:r w:rsidRPr="00F96CED">
          <w:rPr>
            <w:rStyle w:val="Hyperlink"/>
            <w:rFonts w:eastAsiaTheme="majorEastAsia"/>
          </w:rPr>
          <w:t>http://old-releases.ubuntu.com/releases/19.04/</w:t>
        </w:r>
      </w:hyperlink>
    </w:p>
    <w:p w14:paraId="0C55CBA7" w14:textId="77777777" w:rsidR="00116B0D" w:rsidRDefault="00116B0D" w:rsidP="00116B0D">
      <w:pPr>
        <w:spacing w:before="4" w:line="220" w:lineRule="exact"/>
        <w:ind w:left="720" w:firstLine="720"/>
        <w:rPr>
          <w:sz w:val="22"/>
          <w:szCs w:val="22"/>
        </w:rPr>
      </w:pPr>
    </w:p>
    <w:p w14:paraId="686A1264" w14:textId="77777777" w:rsidR="00682A06" w:rsidRDefault="00417327">
      <w:pPr>
        <w:ind w:left="513"/>
        <w:rPr>
          <w:sz w:val="24"/>
          <w:szCs w:val="24"/>
        </w:rPr>
      </w:pPr>
      <w:r>
        <w:rPr>
          <w:color w:val="444444"/>
          <w:sz w:val="24"/>
          <w:szCs w:val="24"/>
        </w:rPr>
        <w:t>3.    Start VirtualBox</w:t>
      </w:r>
    </w:p>
    <w:p w14:paraId="48507453" w14:textId="77777777" w:rsidR="00682A06" w:rsidRDefault="00682A06">
      <w:pPr>
        <w:spacing w:before="4" w:line="220" w:lineRule="exact"/>
        <w:rPr>
          <w:sz w:val="22"/>
          <w:szCs w:val="22"/>
        </w:rPr>
      </w:pPr>
    </w:p>
    <w:p w14:paraId="3244F1E7" w14:textId="221D6CBD" w:rsidR="00116B0D" w:rsidRDefault="00116B0D" w:rsidP="00116B0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We will use VMs extensively throughout the projects of this course. </w:t>
      </w:r>
      <w:r>
        <w:rPr>
          <w:rFonts w:asciiTheme="minorHAnsi" w:hAnsiTheme="minorHAnsi"/>
          <w:sz w:val="22"/>
          <w:szCs w:val="22"/>
        </w:rPr>
        <w:t xml:space="preserve">This will give </w:t>
      </w:r>
      <w:proofErr w:type="gramStart"/>
      <w:r>
        <w:rPr>
          <w:rFonts w:asciiTheme="minorHAnsi" w:hAnsiTheme="minorHAnsi"/>
          <w:sz w:val="22"/>
          <w:szCs w:val="22"/>
        </w:rPr>
        <w:t>an</w:t>
      </w:r>
      <w:proofErr w:type="gramEnd"/>
      <w:r>
        <w:rPr>
          <w:rFonts w:asciiTheme="minorHAnsi" w:hAnsiTheme="minorHAnsi"/>
          <w:sz w:val="22"/>
          <w:szCs w:val="22"/>
        </w:rPr>
        <w:t xml:space="preserve"> uniform grading platform.</w:t>
      </w:r>
    </w:p>
    <w:p w14:paraId="1A010835" w14:textId="77777777" w:rsidR="00116B0D" w:rsidRDefault="00116B0D" w:rsidP="00116B0D">
      <w:pPr>
        <w:rPr>
          <w:rFonts w:asciiTheme="minorHAnsi" w:hAnsiTheme="minorHAnsi"/>
          <w:sz w:val="22"/>
          <w:szCs w:val="22"/>
        </w:rPr>
      </w:pPr>
    </w:p>
    <w:p w14:paraId="34A49233" w14:textId="77777777" w:rsidR="00116B0D" w:rsidRDefault="00116B0D" w:rsidP="00116B0D">
      <w:pPr>
        <w:ind w:left="709"/>
        <w:rPr>
          <w:rFonts w:asciiTheme="minorHAnsi" w:hAnsiTheme="minorHAnsi"/>
          <w:sz w:val="22"/>
          <w:szCs w:val="22"/>
        </w:rPr>
      </w:pPr>
      <w:r w:rsidRPr="00E00917">
        <w:rPr>
          <w:rFonts w:asciiTheme="minorHAnsi" w:hAnsiTheme="minorHAnsi"/>
          <w:b/>
          <w:color w:val="FF0000"/>
          <w:sz w:val="22"/>
          <w:szCs w:val="22"/>
        </w:rPr>
        <w:t>Note</w:t>
      </w:r>
      <w:r>
        <w:rPr>
          <w:rFonts w:asciiTheme="minorHAnsi" w:hAnsiTheme="minorHAnsi"/>
          <w:b/>
          <w:color w:val="FF0000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: </w:t>
      </w:r>
    </w:p>
    <w:p w14:paraId="28898A2B" w14:textId="77777777" w:rsidR="00116B0D" w:rsidRDefault="00116B0D" w:rsidP="00116B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can use either the VirtualBox in the instructional labs and install it on your own computer (it is free). You can store it on a USB drive to make it portable.</w:t>
      </w:r>
    </w:p>
    <w:p w14:paraId="3F864CB8" w14:textId="77777777" w:rsidR="00116B0D" w:rsidRDefault="00116B0D" w:rsidP="00116B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We will work on 32bit kernel in our projects, so make your VM </w:t>
      </w:r>
      <w:r w:rsidRPr="004F7176">
        <w:rPr>
          <w:rFonts w:asciiTheme="minorHAnsi" w:hAnsiTheme="minorHAnsi"/>
          <w:bCs/>
          <w:i/>
          <w:color w:val="FF0000"/>
          <w:sz w:val="22"/>
          <w:szCs w:val="22"/>
        </w:rPr>
        <w:t>32bit</w:t>
      </w:r>
      <w:r>
        <w:rPr>
          <w:rFonts w:asciiTheme="minorHAnsi" w:hAnsiTheme="minorHAnsi"/>
          <w:sz w:val="22"/>
          <w:szCs w:val="22"/>
        </w:rPr>
        <w:t xml:space="preserve"> too.</w:t>
      </w:r>
    </w:p>
    <w:p w14:paraId="1E39F20F" w14:textId="77777777" w:rsidR="00116B0D" w:rsidRPr="00693B2E" w:rsidRDefault="00116B0D" w:rsidP="00116B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93B2E">
        <w:rPr>
          <w:rFonts w:asciiTheme="minorHAnsi" w:hAnsiTheme="minorHAnsi"/>
          <w:sz w:val="22"/>
          <w:szCs w:val="22"/>
        </w:rPr>
        <w:t>If your computer has more than one core, give your VM more than one too so it can be faster when compiling a new kernel.</w:t>
      </w:r>
    </w:p>
    <w:p w14:paraId="3007DA4E" w14:textId="77777777" w:rsidR="00116B0D" w:rsidRPr="00693B2E" w:rsidRDefault="00116B0D" w:rsidP="00116B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93B2E">
        <w:rPr>
          <w:rFonts w:asciiTheme="minorHAnsi" w:hAnsiTheme="minorHAnsi"/>
          <w:sz w:val="22"/>
          <w:szCs w:val="22"/>
        </w:rPr>
        <w:t xml:space="preserve">Give you VM more than </w:t>
      </w:r>
      <w:r w:rsidRPr="004F7176">
        <w:rPr>
          <w:rFonts w:asciiTheme="minorHAnsi" w:hAnsiTheme="minorHAnsi"/>
          <w:sz w:val="22"/>
          <w:szCs w:val="22"/>
        </w:rPr>
        <w:t>20GB</w:t>
      </w:r>
      <w:r w:rsidRPr="00693B2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of virtual disk because building a new kernel requires</w:t>
      </w:r>
      <w:r w:rsidRPr="00693B2E">
        <w:rPr>
          <w:rFonts w:asciiTheme="minorHAnsi" w:hAnsiTheme="minorHAnsi"/>
          <w:sz w:val="22"/>
          <w:szCs w:val="22"/>
        </w:rPr>
        <w:t xml:space="preserve"> a lot of space.</w:t>
      </w:r>
      <w:r>
        <w:rPr>
          <w:rFonts w:asciiTheme="minorHAnsi" w:hAnsiTheme="minorHAnsi"/>
          <w:sz w:val="22"/>
          <w:szCs w:val="22"/>
        </w:rPr>
        <w:t xml:space="preserve"> But use dynamic allocation so that its actual storage usage grows as needed.</w:t>
      </w:r>
    </w:p>
    <w:p w14:paraId="384EA64C" w14:textId="77777777" w:rsidR="00116B0D" w:rsidRDefault="00116B0D" w:rsidP="00116B0D">
      <w:pPr>
        <w:ind w:left="709"/>
        <w:rPr>
          <w:rFonts w:asciiTheme="minorHAnsi" w:hAnsiTheme="minorHAnsi"/>
          <w:sz w:val="22"/>
          <w:szCs w:val="22"/>
        </w:rPr>
      </w:pPr>
    </w:p>
    <w:p w14:paraId="3C4E81C8" w14:textId="77777777" w:rsidR="00116B0D" w:rsidRDefault="00116B0D" w:rsidP="00116B0D">
      <w:pPr>
        <w:ind w:left="705"/>
        <w:rPr>
          <w:rFonts w:asciiTheme="minorHAnsi" w:hAnsiTheme="minorHAnsi"/>
          <w:sz w:val="22"/>
          <w:szCs w:val="22"/>
        </w:rPr>
      </w:pPr>
      <w:r w:rsidRPr="004F54C7">
        <w:rPr>
          <w:rFonts w:asciiTheme="minorHAnsi" w:hAnsiTheme="minorHAnsi"/>
          <w:b/>
          <w:sz w:val="22"/>
          <w:szCs w:val="22"/>
        </w:rPr>
        <w:t>Reference</w:t>
      </w:r>
      <w:r>
        <w:rPr>
          <w:rFonts w:asciiTheme="minorHAnsi" w:hAnsiTheme="minorHAnsi"/>
          <w:sz w:val="22"/>
          <w:szCs w:val="22"/>
        </w:rPr>
        <w:t xml:space="preserve">: “VirtualBox End-user Documentation”, URL: </w:t>
      </w:r>
      <w:r w:rsidRPr="003F3ABB">
        <w:rPr>
          <w:rFonts w:asciiTheme="minorHAnsi" w:hAnsiTheme="minorHAnsi"/>
          <w:sz w:val="22"/>
          <w:szCs w:val="22"/>
        </w:rPr>
        <w:t>https://www.virtualbox.org/wiki/End-user_documentation</w:t>
      </w:r>
    </w:p>
    <w:p w14:paraId="518B6081" w14:textId="3529F297" w:rsidR="00116B0D" w:rsidRDefault="00116B0D" w:rsidP="00116B0D">
      <w:pPr>
        <w:ind w:left="513"/>
        <w:rPr>
          <w:sz w:val="24"/>
          <w:szCs w:val="24"/>
        </w:rPr>
      </w:pPr>
    </w:p>
    <w:p w14:paraId="254C4FCB" w14:textId="44A6384D" w:rsidR="00167E7D" w:rsidRDefault="00167E7D" w:rsidP="00116B0D">
      <w:pPr>
        <w:ind w:left="513"/>
        <w:rPr>
          <w:sz w:val="24"/>
          <w:szCs w:val="24"/>
        </w:rPr>
      </w:pPr>
      <w:r>
        <w:rPr>
          <w:sz w:val="24"/>
          <w:szCs w:val="24"/>
        </w:rPr>
        <w:t>4. Install ubuntu in your virtual box</w:t>
      </w:r>
    </w:p>
    <w:p w14:paraId="4ADAA3F1" w14:textId="40D03249" w:rsidR="00167E7D" w:rsidRDefault="00167E7D" w:rsidP="00116B0D">
      <w:pPr>
        <w:ind w:left="513"/>
        <w:rPr>
          <w:sz w:val="24"/>
          <w:szCs w:val="24"/>
        </w:rPr>
      </w:pPr>
    </w:p>
    <w:p w14:paraId="0E25FD47" w14:textId="600EABBB" w:rsidR="00167E7D" w:rsidRDefault="00167E7D" w:rsidP="00116B0D">
      <w:pPr>
        <w:ind w:left="513"/>
        <w:rPr>
          <w:sz w:val="24"/>
          <w:szCs w:val="24"/>
        </w:rPr>
      </w:pPr>
      <w:r>
        <w:rPr>
          <w:sz w:val="24"/>
          <w:szCs w:val="24"/>
        </w:rPr>
        <w:t>5. go into a terminal in Ubuntu and install g++ 4.9 by doing</w:t>
      </w:r>
    </w:p>
    <w:p w14:paraId="2DDF079E" w14:textId="6033F457" w:rsidR="00167E7D" w:rsidRDefault="00167E7D" w:rsidP="00116B0D">
      <w:pPr>
        <w:ind w:left="513"/>
        <w:rPr>
          <w:sz w:val="24"/>
          <w:szCs w:val="24"/>
        </w:rPr>
      </w:pPr>
    </w:p>
    <w:p w14:paraId="4431936F" w14:textId="19780CAD" w:rsidR="00167E7D" w:rsidRDefault="00167E7D" w:rsidP="00116B0D">
      <w:pPr>
        <w:ind w:left="513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g++</w:t>
      </w:r>
    </w:p>
    <w:p w14:paraId="2D8B1307" w14:textId="4B65C6A3" w:rsidR="00167E7D" w:rsidRDefault="00167E7D" w:rsidP="00116B0D">
      <w:pPr>
        <w:ind w:left="513"/>
        <w:rPr>
          <w:sz w:val="24"/>
          <w:szCs w:val="24"/>
        </w:rPr>
      </w:pPr>
    </w:p>
    <w:p w14:paraId="1A8245EA" w14:textId="77777777" w:rsidR="00167E7D" w:rsidRDefault="00167E7D" w:rsidP="00116B0D">
      <w:pPr>
        <w:ind w:left="513"/>
        <w:rPr>
          <w:sz w:val="24"/>
          <w:szCs w:val="24"/>
        </w:rPr>
      </w:pPr>
    </w:p>
    <w:p w14:paraId="2AD4068B" w14:textId="0B7EDF0D" w:rsidR="00682A06" w:rsidRDefault="00682A06" w:rsidP="00116B0D">
      <w:pPr>
        <w:spacing w:line="260" w:lineRule="auto"/>
        <w:ind w:left="900" w:right="75" w:hanging="500"/>
        <w:rPr>
          <w:sz w:val="24"/>
          <w:szCs w:val="24"/>
        </w:rPr>
      </w:pPr>
    </w:p>
    <w:sectPr w:rsidR="00682A06" w:rsidSect="00116B0D">
      <w:pgSz w:w="12240" w:h="15840"/>
      <w:pgMar w:top="1300" w:right="9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657F8"/>
    <w:multiLevelType w:val="multilevel"/>
    <w:tmpl w:val="0A8AB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4050D5"/>
    <w:multiLevelType w:val="hybridMultilevel"/>
    <w:tmpl w:val="7A14DB8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A06"/>
    <w:rsid w:val="00116B0D"/>
    <w:rsid w:val="00167E7D"/>
    <w:rsid w:val="00417327"/>
    <w:rsid w:val="00682A06"/>
    <w:rsid w:val="00C6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FBF7031"/>
  <w15:docId w15:val="{76F5AC75-BF1E-4FCE-A25E-05C0E83A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16B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B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6B0D"/>
    <w:pPr>
      <w:widowControl w:val="0"/>
      <w:suppressAutoHyphens/>
      <w:ind w:left="720"/>
      <w:contextualSpacing/>
    </w:pPr>
    <w:rPr>
      <w:rFonts w:ascii="Liberation Serif" w:eastAsia="DejaVu Sans" w:hAnsi="Liberation Serif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ld-releases.ubuntu.com/releases/19.04/" TargetMode="External"/><Relationship Id="rId5" Type="http://schemas.openxmlformats.org/officeDocument/2006/relationships/hyperlink" Target="http://www.virtualbo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abanerj3@asu.edu</cp:lastModifiedBy>
  <cp:revision>2</cp:revision>
  <dcterms:created xsi:type="dcterms:W3CDTF">2020-07-01T04:28:00Z</dcterms:created>
  <dcterms:modified xsi:type="dcterms:W3CDTF">2020-07-01T04:28:00Z</dcterms:modified>
</cp:coreProperties>
</file>